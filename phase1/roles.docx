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AA801" w14:textId="4B2CFB32" w:rsidR="00A54BE9" w:rsidRDefault="00A54BE9" w:rsidP="00A54BE9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Roles:</w:t>
      </w:r>
    </w:p>
    <w:p w14:paraId="17AD7E3D" w14:textId="77777777" w:rsidR="009A1E18" w:rsidRDefault="009A1E18" w:rsidP="00A54BE9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6ECBDA1E" w14:textId="77777777" w:rsidR="00A54BE9" w:rsidRDefault="00A54BE9" w:rsidP="00A54BE9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Txt files (deposits, outgoing, alerts, README) - </w:t>
      </w:r>
      <w:r>
        <w:rPr>
          <w:rFonts w:ascii="Helvetica Neue" w:hAnsi="Helvetica Neue" w:cs="Helvetica Neue"/>
          <w:b/>
          <w:bCs/>
          <w:lang w:val="en-US"/>
        </w:rPr>
        <w:t xml:space="preserve">Angela </w:t>
      </w:r>
    </w:p>
    <w:p w14:paraId="1D7BB41A" w14:textId="734EA808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Implement read lines + outputs (alerts.txt + outgoing.txt)</w:t>
      </w:r>
    </w:p>
    <w:p w14:paraId="2DB8FF05" w14:textId="77EE6D1C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Testing files</w:t>
      </w:r>
    </w:p>
    <w:p w14:paraId="2D1C37C9" w14:textId="77777777" w:rsidR="00A54BE9" w:rsidRDefault="00A54BE9" w:rsidP="00A54BE9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2E94F31C" w14:textId="259C8A42" w:rsidR="00A54BE9" w:rsidRDefault="00A54BE9" w:rsidP="00A54BE9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1st Parent class (abstract) - </w:t>
      </w:r>
      <w:r>
        <w:rPr>
          <w:rFonts w:ascii="Helvetica Neue" w:hAnsi="Helvetica Neue" w:cs="Helvetica Neue"/>
          <w:b/>
          <w:bCs/>
          <w:lang w:val="en-US"/>
        </w:rPr>
        <w:t>Jackson (will do around half) + 2 more people</w:t>
      </w:r>
    </w:p>
    <w:p w14:paraId="233F51E4" w14:textId="391A0DF7" w:rsidR="00A54BE9" w:rsidRPr="009A1E18" w:rsidRDefault="00E84334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Differentiate</w:t>
      </w:r>
      <w:r w:rsidR="00A54BE9" w:rsidRPr="009A1E18">
        <w:rPr>
          <w:rFonts w:ascii="Helvetica Neue" w:hAnsi="Helvetica Neue" w:cs="Helvetica Neue"/>
          <w:lang w:val="en-US"/>
        </w:rPr>
        <w:t xml:space="preserve"> user + manager by format of usernames</w:t>
      </w:r>
    </w:p>
    <w:p w14:paraId="4F354DB3" w14:textId="62FFCAEA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 xml:space="preserve">If bank manager: </w:t>
      </w:r>
      <w:r w:rsidR="00E84334" w:rsidRPr="009A1E18">
        <w:rPr>
          <w:rFonts w:ascii="Helvetica Neue" w:hAnsi="Helvetica Neue" w:cs="Helvetica Neue"/>
          <w:lang w:val="en-US"/>
        </w:rPr>
        <w:t>capital</w:t>
      </w:r>
      <w:r w:rsidRPr="009A1E18">
        <w:rPr>
          <w:rFonts w:ascii="Helvetica Neue" w:hAnsi="Helvetica Neue" w:cs="Helvetica Neue"/>
          <w:lang w:val="en-US"/>
        </w:rPr>
        <w:t xml:space="preserve"> </w:t>
      </w:r>
      <w:r w:rsidR="00E84334" w:rsidRPr="009A1E18">
        <w:rPr>
          <w:rFonts w:ascii="Helvetica Neue" w:hAnsi="Helvetica Neue" w:cs="Helvetica Neue"/>
          <w:lang w:val="en-US"/>
        </w:rPr>
        <w:t>BM</w:t>
      </w:r>
      <w:r w:rsidRPr="009A1E18">
        <w:rPr>
          <w:rFonts w:ascii="Helvetica Neue" w:hAnsi="Helvetica Neue" w:cs="Helvetica Neue"/>
          <w:lang w:val="en-US"/>
        </w:rPr>
        <w:t xml:space="preserve"> + </w:t>
      </w:r>
      <w:proofErr w:type="spellStart"/>
      <w:r w:rsidR="00E84334" w:rsidRPr="009A1E18">
        <w:rPr>
          <w:rFonts w:ascii="Helvetica Neue" w:hAnsi="Helvetica Neue" w:cs="Helvetica Neue"/>
          <w:lang w:val="en-US"/>
        </w:rPr>
        <w:t>nums</w:t>
      </w:r>
      <w:proofErr w:type="spellEnd"/>
    </w:p>
    <w:p w14:paraId="4AF2BCDE" w14:textId="7ED5A8FE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 xml:space="preserve">If user: </w:t>
      </w:r>
      <w:r w:rsidR="00E84334" w:rsidRPr="009A1E18">
        <w:rPr>
          <w:rFonts w:ascii="Helvetica Neue" w:hAnsi="Helvetica Neue" w:cs="Helvetica Neue"/>
          <w:lang w:val="en-US"/>
        </w:rPr>
        <w:t xml:space="preserve">capital USER + </w:t>
      </w:r>
      <w:proofErr w:type="spellStart"/>
      <w:r w:rsidR="00E84334" w:rsidRPr="009A1E18">
        <w:rPr>
          <w:rFonts w:ascii="Helvetica Neue" w:hAnsi="Helvetica Neue" w:cs="Helvetica Neue"/>
          <w:lang w:val="en-US"/>
        </w:rPr>
        <w:t>nums</w:t>
      </w:r>
      <w:proofErr w:type="spellEnd"/>
    </w:p>
    <w:p w14:paraId="5D447F9E" w14:textId="1D672636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Time (static variable)</w:t>
      </w:r>
    </w:p>
    <w:p w14:paraId="27E0AA9D" w14:textId="1CC0A81F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Handling cash (static variable)</w:t>
      </w:r>
    </w:p>
    <w:p w14:paraId="70FE172F" w14:textId="7C2E51C3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Bank manager (instance variable)</w:t>
      </w:r>
    </w:p>
    <w:p w14:paraId="5ECC5138" w14:textId="2D42BFEB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User info</w:t>
      </w:r>
    </w:p>
    <w:p w14:paraId="5F54C7F4" w14:textId="2A35A37D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Summary of all account balances</w:t>
      </w:r>
    </w:p>
    <w:p w14:paraId="5287CA16" w14:textId="2A1317E3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Most recent transactions</w:t>
      </w:r>
    </w:p>
    <w:p w14:paraId="3E607DCB" w14:textId="75EE4677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Date of creation</w:t>
      </w:r>
    </w:p>
    <w:p w14:paraId="16C69962" w14:textId="6E70636E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Net total</w:t>
      </w:r>
    </w:p>
    <w:p w14:paraId="5BF706C3" w14:textId="6A455675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viewing their account balance(s)</w:t>
      </w:r>
    </w:p>
    <w:p w14:paraId="2ECB4F97" w14:textId="432E0D52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transfer money between accounts that they own</w:t>
      </w:r>
    </w:p>
    <w:p w14:paraId="48B92B26" w14:textId="15ED146F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withdraw money from an account (This will decrease their balance.)</w:t>
      </w:r>
    </w:p>
    <w:p w14:paraId="02B91BBD" w14:textId="75A24E06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transfer money from their account to another user's account (This will also decrease their balance.)</w:t>
      </w:r>
    </w:p>
    <w:p w14:paraId="1269C75A" w14:textId="0617D699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pay a bill by transferring money out to a non-user's account (This can be stored in an </w:t>
      </w:r>
      <w:r w:rsidRPr="009A1E18">
        <w:rPr>
          <w:rFonts w:ascii="Helvetica Neue" w:hAnsi="Helvetica Neue" w:cs="Helvetica Neue"/>
          <w:b/>
          <w:bCs/>
          <w:lang w:val="en-US"/>
        </w:rPr>
        <w:t>outgoing.txt</w:t>
      </w:r>
      <w:r w:rsidRPr="009A1E18">
        <w:rPr>
          <w:rFonts w:ascii="Helvetica Neue" w:hAnsi="Helvetica Neue" w:cs="Helvetica Neue"/>
          <w:lang w:val="en-US"/>
        </w:rPr>
        <w:t> file that is outside of the program. It also decreases their balance.)</w:t>
      </w:r>
    </w:p>
    <w:p w14:paraId="7F11892E" w14:textId="6B8E06F1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deposit money into their account by entering a cheque or cash into the machine (This will be simulated by individual lines in an input file called </w:t>
      </w:r>
      <w:r w:rsidRPr="009A1E18">
        <w:rPr>
          <w:rFonts w:ascii="Helvetica Neue" w:hAnsi="Helvetica Neue" w:cs="Helvetica Neue"/>
          <w:b/>
          <w:bCs/>
          <w:lang w:val="en-US"/>
        </w:rPr>
        <w:t>deposits.txt</w:t>
      </w:r>
      <w:r w:rsidRPr="009A1E18">
        <w:rPr>
          <w:rFonts w:ascii="Helvetica Neue" w:hAnsi="Helvetica Neue" w:cs="Helvetica Neue"/>
          <w:lang w:val="en-US"/>
        </w:rPr>
        <w:t>. You can decide the format of the file. This will increase their balance.)</w:t>
      </w:r>
    </w:p>
    <w:p w14:paraId="55339045" w14:textId="6415D902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requesting the creation of an account from the bank manager</w:t>
      </w:r>
    </w:p>
    <w:p w14:paraId="363295D0" w14:textId="77777777" w:rsidR="00A54BE9" w:rsidRDefault="00A54BE9" w:rsidP="00A54BE9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14:paraId="4DAA11DF" w14:textId="77777777" w:rsidR="00A54BE9" w:rsidRDefault="00A54BE9" w:rsidP="00A54BE9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2nd parents Accounts (class) - accounts class extends parent class -</w:t>
      </w:r>
      <w:r>
        <w:rPr>
          <w:rFonts w:ascii="Helvetica Neue" w:hAnsi="Helvetica Neue" w:cs="Helvetica Neue"/>
          <w:b/>
          <w:bCs/>
          <w:lang w:val="en-US"/>
        </w:rPr>
        <w:t>Maple + 1 more person</w:t>
      </w:r>
    </w:p>
    <w:p w14:paraId="107C7287" w14:textId="367BF96C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4 subclasses</w:t>
      </w:r>
    </w:p>
    <w:p w14:paraId="114268B5" w14:textId="3C18791E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Credit card accounts</w:t>
      </w:r>
    </w:p>
    <w:p w14:paraId="3BB79C0E" w14:textId="1C05E4A4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Line of credit accounts</w:t>
      </w:r>
    </w:p>
    <w:p w14:paraId="0DEA96B0" w14:textId="402AF206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proofErr w:type="spellStart"/>
      <w:r w:rsidRPr="009A1E18">
        <w:rPr>
          <w:rFonts w:ascii="Helvetica Neue" w:hAnsi="Helvetica Neue" w:cs="Helvetica Neue"/>
          <w:lang w:val="en-US"/>
        </w:rPr>
        <w:t>Chequing</w:t>
      </w:r>
      <w:proofErr w:type="spellEnd"/>
      <w:r w:rsidRPr="009A1E18">
        <w:rPr>
          <w:rFonts w:ascii="Helvetica Neue" w:hAnsi="Helvetica Neue" w:cs="Helvetica Neue"/>
          <w:lang w:val="en-US"/>
        </w:rPr>
        <w:t xml:space="preserve"> account </w:t>
      </w:r>
    </w:p>
    <w:p w14:paraId="7BA389FE" w14:textId="4A0CA2AF" w:rsidR="00A54BE9" w:rsidRPr="009A1E18" w:rsidRDefault="00A54BE9" w:rsidP="009A1E1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9A1E18">
        <w:rPr>
          <w:rFonts w:ascii="Helvetica Neue" w:hAnsi="Helvetica Neue" w:cs="Helvetica Neue"/>
          <w:lang w:val="en-US"/>
        </w:rPr>
        <w:t>Savings accounts</w:t>
      </w:r>
    </w:p>
    <w:p w14:paraId="4BF1CDFC" w14:textId="7860C01B" w:rsidR="001A434B" w:rsidRDefault="00926AF5"/>
    <w:p w14:paraId="32B6C6EB" w14:textId="7C7DD462" w:rsidR="00DE7F46" w:rsidRDefault="009A1E18">
      <w:r>
        <w:t xml:space="preserve">digital version of UML </w:t>
      </w:r>
      <w:proofErr w:type="gramStart"/>
      <w:r>
        <w:t>diagrams</w:t>
      </w:r>
      <w:r w:rsidR="00926AF5">
        <w:t xml:space="preserve"> </w:t>
      </w:r>
      <w:bookmarkStart w:id="0" w:name="_GoBack"/>
      <w:bookmarkEnd w:id="0"/>
      <w:r>
        <w:t>?</w:t>
      </w:r>
      <w:proofErr w:type="gramEnd"/>
    </w:p>
    <w:p w14:paraId="287F3546" w14:textId="332B877C" w:rsidR="00FB376E" w:rsidRDefault="00FB376E"/>
    <w:p w14:paraId="27F97DB6" w14:textId="77777777" w:rsidR="00FB376E" w:rsidRDefault="00FB376E"/>
    <w:sectPr w:rsidR="00FB376E" w:rsidSect="007C1A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0000006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000000CB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907DDC"/>
    <w:multiLevelType w:val="hybridMultilevel"/>
    <w:tmpl w:val="FC665730"/>
    <w:lvl w:ilvl="0" w:tplc="AFCE2392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E9"/>
    <w:rsid w:val="006565DF"/>
    <w:rsid w:val="00870339"/>
    <w:rsid w:val="00926AF5"/>
    <w:rsid w:val="009A1E18"/>
    <w:rsid w:val="00A54BE9"/>
    <w:rsid w:val="00DE7F46"/>
    <w:rsid w:val="00E84334"/>
    <w:rsid w:val="00FB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BE78"/>
  <w15:chartTrackingRefBased/>
  <w15:docId w15:val="{D5CA783F-5E4E-4D44-9CF0-F37248F1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 Chan</cp:lastModifiedBy>
  <cp:revision>5</cp:revision>
  <dcterms:created xsi:type="dcterms:W3CDTF">2019-02-19T19:59:00Z</dcterms:created>
  <dcterms:modified xsi:type="dcterms:W3CDTF">2019-02-22T03:19:00Z</dcterms:modified>
</cp:coreProperties>
</file>